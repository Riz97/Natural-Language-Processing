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B086" w14:textId="565AEB1A" w:rsidR="00175E5D" w:rsidRDefault="007878F6" w:rsidP="00175E5D">
      <w:pPr>
        <w:pStyle w:val="Articletitle"/>
      </w:pPr>
      <w:r>
        <w:t xml:space="preserve">Word </w:t>
      </w:r>
      <w:proofErr w:type="spellStart"/>
      <w:r>
        <w:t>AutoCorrection</w:t>
      </w:r>
      <w:proofErr w:type="spellEnd"/>
      <w:r>
        <w:t xml:space="preserve"> Implementation from scratch</w:t>
      </w:r>
    </w:p>
    <w:p w14:paraId="7009C12D" w14:textId="77777777" w:rsidR="00E73931" w:rsidRPr="00D41471" w:rsidRDefault="007878F6" w:rsidP="00E73931">
      <w:pPr>
        <w:pStyle w:val="Authornames"/>
        <w:rPr>
          <w:lang w:val="en-US"/>
        </w:rPr>
      </w:pPr>
      <w:r w:rsidRPr="00D41471">
        <w:rPr>
          <w:lang w:val="en-US"/>
        </w:rPr>
        <w:t>Riccardo Caprile (4370774)</w:t>
      </w:r>
    </w:p>
    <w:p w14:paraId="06695757" w14:textId="4144BFAD" w:rsidR="00175E5D" w:rsidRPr="00DD06FA" w:rsidRDefault="007878F6" w:rsidP="00E73931">
      <w:pPr>
        <w:pStyle w:val="Authornames"/>
        <w:rPr>
          <w:lang w:val="it-IT"/>
        </w:rPr>
      </w:pPr>
      <w:r w:rsidRPr="00DD06FA">
        <w:rPr>
          <w:vertAlign w:val="superscript"/>
          <w:lang w:val="it-IT"/>
        </w:rPr>
        <w:t>4370774</w:t>
      </w:r>
      <w:r w:rsidR="00DD06FA" w:rsidRPr="00DD06FA">
        <w:rPr>
          <w:vertAlign w:val="superscript"/>
          <w:lang w:val="it-IT"/>
        </w:rPr>
        <w:t>@studenti.u</w:t>
      </w:r>
      <w:r w:rsidR="00DD06FA">
        <w:rPr>
          <w:vertAlign w:val="superscript"/>
          <w:lang w:val="it-IT"/>
        </w:rPr>
        <w:t>nige.it</w:t>
      </w:r>
    </w:p>
    <w:p w14:paraId="12484713" w14:textId="2A3B9A95" w:rsidR="00175E5D" w:rsidRDefault="00175E5D" w:rsidP="00175E5D">
      <w:pPr>
        <w:pStyle w:val="Titolo1"/>
        <w:numPr>
          <w:ilvl w:val="0"/>
          <w:numId w:val="1"/>
        </w:numPr>
      </w:pPr>
      <w:r>
        <w:t xml:space="preserve">Heading 1: Introduction </w:t>
      </w:r>
    </w:p>
    <w:p w14:paraId="3B6AE9B4" w14:textId="5B1D0C0F" w:rsidR="002B58DE" w:rsidRDefault="00C77BF3" w:rsidP="002B58DE">
      <w:pPr>
        <w:pStyle w:val="Corpotesto"/>
      </w:pPr>
      <w:r>
        <w:t>Auto Correction is</w:t>
      </w:r>
      <w:r w:rsidR="004631EE">
        <w:t xml:space="preserve"> a Natural Language Processing feature we use every day constantly</w:t>
      </w:r>
      <w:r w:rsidR="00BA1467">
        <w:t xml:space="preserve">, for </w:t>
      </w:r>
      <w:r w:rsidR="003B360E">
        <w:t>example when</w:t>
      </w:r>
      <w:r w:rsidR="0071798F">
        <w:t xml:space="preserve"> we use the smartphone keyboard </w:t>
      </w:r>
      <w:r w:rsidR="00F74BE1">
        <w:t xml:space="preserve">while we are writing a </w:t>
      </w:r>
      <w:proofErr w:type="gramStart"/>
      <w:r w:rsidR="00F74BE1">
        <w:t xml:space="preserve">message </w:t>
      </w:r>
      <w:r w:rsidR="0071798F">
        <w:t>,</w:t>
      </w:r>
      <w:proofErr w:type="gramEnd"/>
      <w:r w:rsidR="0071798F">
        <w:t xml:space="preserve"> </w:t>
      </w:r>
      <w:r w:rsidR="00120462">
        <w:t xml:space="preserve">when we search something on Google </w:t>
      </w:r>
      <w:r w:rsidR="007D6E8D">
        <w:t xml:space="preserve">or when we write </w:t>
      </w:r>
      <w:r w:rsidR="00BA1467">
        <w:t>an essay on Microsoft Word.</w:t>
      </w:r>
      <w:r w:rsidR="00DA09F1">
        <w:t xml:space="preserve"> </w:t>
      </w:r>
    </w:p>
    <w:p w14:paraId="227F5949" w14:textId="77777777" w:rsidR="00467B91" w:rsidRDefault="00824C0F" w:rsidP="002B58DE">
      <w:pPr>
        <w:pStyle w:val="Corpotesto"/>
      </w:pPr>
      <w:r>
        <w:t xml:space="preserve">The auto Correction algorithm </w:t>
      </w:r>
      <w:r w:rsidR="00EF1CE6">
        <w:t xml:space="preserve">will help us to understand how </w:t>
      </w:r>
      <w:proofErr w:type="gramStart"/>
      <w:r w:rsidR="00F86159">
        <w:t>all of</w:t>
      </w:r>
      <w:proofErr w:type="gramEnd"/>
      <w:r w:rsidR="00F86159">
        <w:t xml:space="preserve"> these devices and applications analyze</w:t>
      </w:r>
      <w:r w:rsidR="00BB718F">
        <w:t xml:space="preserve"> and </w:t>
      </w:r>
      <w:r w:rsidR="00885880">
        <w:t xml:space="preserve">know that the word written by us is </w:t>
      </w:r>
      <w:r w:rsidR="00D12CD4">
        <w:t>misspelled and suggests us a correct word that appears in the dictionary.</w:t>
      </w:r>
      <w:r w:rsidR="00467B91" w:rsidRPr="00467B91">
        <w:t xml:space="preserve"> </w:t>
      </w:r>
    </w:p>
    <w:p w14:paraId="5A080D71" w14:textId="342291B4" w:rsidR="00C826DD" w:rsidRDefault="00151645" w:rsidP="002B58DE">
      <w:pPr>
        <w:pStyle w:val="Corpotesto"/>
      </w:pPr>
      <w:r>
        <w:t xml:space="preserve">Autocorrect can save a lot of time for users </w:t>
      </w:r>
      <w:r w:rsidR="001A76E2">
        <w:t xml:space="preserve">by fixing common misspellings. It can also improve communication by catching errors that could change the meaning of what </w:t>
      </w:r>
      <w:r w:rsidR="00B6239F">
        <w:t xml:space="preserve">we are trying to </w:t>
      </w:r>
      <w:r w:rsidR="00142785">
        <w:t>write</w:t>
      </w:r>
      <w:r w:rsidR="00B6239F">
        <w:t>.</w:t>
      </w:r>
    </w:p>
    <w:p w14:paraId="32C536CF" w14:textId="386075DB" w:rsidR="00106F69" w:rsidRDefault="003B360E" w:rsidP="002B58DE">
      <w:pPr>
        <w:pStyle w:val="Corpotesto"/>
      </w:pPr>
      <w:r>
        <w:t>Therefore, it</w:t>
      </w:r>
      <w:r w:rsidR="00467B91">
        <w:t xml:space="preserve"> could be interesting realize what’s behind this</w:t>
      </w:r>
      <w:r w:rsidR="00501221">
        <w:t xml:space="preserve"> algorithm and implement it from scratch without the support of particular Python libraries</w:t>
      </w:r>
      <w:r w:rsidR="00284E0C">
        <w:t xml:space="preserve"> like </w:t>
      </w:r>
      <w:r w:rsidR="00854C8C">
        <w:t xml:space="preserve">Natural </w:t>
      </w:r>
      <w:r w:rsidR="00106F69">
        <w:t>Language</w:t>
      </w:r>
      <w:r w:rsidR="00854C8C">
        <w:t xml:space="preserve"> Toolkit aka </w:t>
      </w:r>
      <w:proofErr w:type="gramStart"/>
      <w:r w:rsidR="00854C8C">
        <w:t xml:space="preserve">NLTK </w:t>
      </w:r>
      <w:r w:rsidR="00106F69">
        <w:t>,</w:t>
      </w:r>
      <w:proofErr w:type="gramEnd"/>
      <w:r w:rsidR="00106F69">
        <w:t xml:space="preserve"> one of the most important libraries in NLP</w:t>
      </w:r>
      <w:r w:rsidR="00330167">
        <w:t xml:space="preserve"> </w:t>
      </w:r>
      <w:r w:rsidR="00501221">
        <w:t>.</w:t>
      </w:r>
      <w:r w:rsidR="00330167">
        <w:t xml:space="preserve"> The implementation of the algorithm</w:t>
      </w:r>
      <w:r w:rsidR="00D51B64">
        <w:t xml:space="preserve"> and all the function </w:t>
      </w:r>
      <w:proofErr w:type="gramStart"/>
      <w:r w:rsidR="00D51B64">
        <w:t xml:space="preserve">implemented </w:t>
      </w:r>
      <w:r w:rsidR="00330167">
        <w:t xml:space="preserve"> will</w:t>
      </w:r>
      <w:proofErr w:type="gramEnd"/>
      <w:r w:rsidR="00330167">
        <w:t xml:space="preserve"> be analyzed step by step in this report</w:t>
      </w:r>
      <w:r w:rsidR="00D51B64">
        <w:t>.</w:t>
      </w:r>
    </w:p>
    <w:p w14:paraId="1F5C366A" w14:textId="346CAA7F" w:rsidR="00ED2A6E" w:rsidRDefault="00ED2A6E" w:rsidP="002B58DE">
      <w:pPr>
        <w:pStyle w:val="Corpotesto"/>
      </w:pPr>
      <w:r>
        <w:t>The language of the set of words used is going to</w:t>
      </w:r>
      <w:r w:rsidR="00AB73DC">
        <w:t xml:space="preserve"> </w:t>
      </w:r>
      <w:proofErr w:type="gramStart"/>
      <w:r w:rsidR="00AB73DC">
        <w:t xml:space="preserve">be </w:t>
      </w:r>
      <w:r>
        <w:t xml:space="preserve"> English</w:t>
      </w:r>
      <w:proofErr w:type="gramEnd"/>
      <w:r>
        <w:t xml:space="preserve"> </w:t>
      </w:r>
      <w:r w:rsidR="00A67E87">
        <w:t xml:space="preserve">but it could be changed easily by just modifying </w:t>
      </w:r>
      <w:r w:rsidR="00D927C6">
        <w:t>the</w:t>
      </w:r>
      <w:r w:rsidR="00491E13">
        <w:t xml:space="preserve"> content of the</w:t>
      </w:r>
      <w:r w:rsidR="00D927C6">
        <w:t xml:space="preserve"> input .txt file.</w:t>
      </w:r>
    </w:p>
    <w:p w14:paraId="0BA884C2" w14:textId="77777777" w:rsidR="00FA4400" w:rsidRDefault="00175E5D" w:rsidP="00BF0ECF">
      <w:pPr>
        <w:pStyle w:val="Titolo2"/>
        <w:numPr>
          <w:ilvl w:val="0"/>
          <w:numId w:val="0"/>
        </w:numPr>
      </w:pPr>
      <w:r>
        <w:t>Heading 1.1:</w:t>
      </w:r>
      <w:r w:rsidR="00FA4400">
        <w:t xml:space="preserve"> Prerequisites </w:t>
      </w:r>
    </w:p>
    <w:p w14:paraId="301A7A23" w14:textId="63F2E0C9" w:rsidR="00206A75" w:rsidRDefault="00206A75" w:rsidP="00206A75">
      <w:pPr>
        <w:pStyle w:val="Corpotesto"/>
        <w:numPr>
          <w:ilvl w:val="0"/>
          <w:numId w:val="4"/>
        </w:numPr>
      </w:pPr>
      <w:r>
        <w:t xml:space="preserve">Python </w:t>
      </w:r>
      <w:proofErr w:type="gramStart"/>
      <w:r>
        <w:t>IDE :</w:t>
      </w:r>
      <w:proofErr w:type="gramEnd"/>
      <w:r>
        <w:t xml:space="preserve"> Jupyter Lab , Jupyter </w:t>
      </w:r>
      <w:r w:rsidR="001D7BE1">
        <w:t>Notebook etc…</w:t>
      </w:r>
    </w:p>
    <w:p w14:paraId="45666DAD" w14:textId="53A4031A" w:rsidR="001D7BE1" w:rsidRDefault="001D7BE1" w:rsidP="00206A75">
      <w:pPr>
        <w:pStyle w:val="Corpotesto"/>
        <w:numPr>
          <w:ilvl w:val="0"/>
          <w:numId w:val="4"/>
        </w:numPr>
      </w:pPr>
      <w:r>
        <w:t xml:space="preserve">Python </w:t>
      </w:r>
      <w:proofErr w:type="gramStart"/>
      <w:r>
        <w:t>libraries :</w:t>
      </w:r>
      <w:proofErr w:type="gramEnd"/>
      <w:r>
        <w:t xml:space="preserve"> Pandas , numpy , re , </w:t>
      </w:r>
      <w:r w:rsidR="00A62E13">
        <w:t>string …</w:t>
      </w:r>
    </w:p>
    <w:p w14:paraId="1DCA6980" w14:textId="6933E7B2" w:rsidR="00D51B64" w:rsidRDefault="00A62E13" w:rsidP="00D51B64">
      <w:pPr>
        <w:pStyle w:val="Corpotesto"/>
        <w:numPr>
          <w:ilvl w:val="0"/>
          <w:numId w:val="4"/>
        </w:numPr>
      </w:pPr>
      <w:r>
        <w:t xml:space="preserve">A .txt file that contains </w:t>
      </w:r>
      <w:r w:rsidR="00533838">
        <w:t xml:space="preserve">a set of words </w:t>
      </w:r>
      <w:proofErr w:type="gramStart"/>
      <w:r w:rsidR="00533838">
        <w:t>( chapters</w:t>
      </w:r>
      <w:proofErr w:type="gramEnd"/>
      <w:r w:rsidR="00533838">
        <w:t xml:space="preserve"> of a books</w:t>
      </w:r>
      <w:r w:rsidR="00CF20F3">
        <w:t xml:space="preserve"> </w:t>
      </w:r>
      <w:r w:rsidR="00C1638C">
        <w:t xml:space="preserve">, reports , articles </w:t>
      </w:r>
      <w:r w:rsidR="000F37AE">
        <w:t xml:space="preserve">or </w:t>
      </w:r>
      <w:r w:rsidR="00367790">
        <w:t xml:space="preserve">   </w:t>
      </w:r>
      <w:r w:rsidR="000F37AE">
        <w:t>paragraphs</w:t>
      </w:r>
      <w:r w:rsidR="00CF20F3">
        <w:t xml:space="preserve"> )</w:t>
      </w:r>
      <w:r w:rsidR="008A3639">
        <w:t>. It can be chosen by the user</w:t>
      </w:r>
      <w:r w:rsidR="008E5207">
        <w:t>.</w:t>
      </w:r>
    </w:p>
    <w:p w14:paraId="636E7796" w14:textId="56F2BB9F" w:rsidR="00D41471" w:rsidRDefault="00D41471" w:rsidP="00D41471">
      <w:pPr>
        <w:pStyle w:val="Titolo1"/>
        <w:numPr>
          <w:ilvl w:val="0"/>
          <w:numId w:val="0"/>
        </w:numPr>
        <w:ind w:left="360"/>
      </w:pPr>
      <w:r>
        <w:lastRenderedPageBreak/>
        <w:t xml:space="preserve">Heading </w:t>
      </w:r>
      <w:proofErr w:type="gramStart"/>
      <w:r>
        <w:t>2 :</w:t>
      </w:r>
      <w:proofErr w:type="gramEnd"/>
      <w:r>
        <w:t xml:space="preserve"> Data Preprocessing</w:t>
      </w:r>
    </w:p>
    <w:p w14:paraId="6FEB5891" w14:textId="77777777" w:rsidR="00CB22C1" w:rsidRDefault="00CE06E7" w:rsidP="00404A5B">
      <w:pPr>
        <w:pStyle w:val="Corpotesto"/>
      </w:pPr>
      <w:r>
        <w:t xml:space="preserve">The first step </w:t>
      </w:r>
      <w:r w:rsidR="00CB0D55">
        <w:t xml:space="preserve">for implementing this kind of feature is </w:t>
      </w:r>
      <w:r w:rsidR="00AC59A6">
        <w:t xml:space="preserve">preprocessing our data. The dataset chosen is </w:t>
      </w:r>
      <w:r w:rsidR="00FF1BD9">
        <w:t>the book “The Hunger Games” in .txt extension.</w:t>
      </w:r>
      <w:r w:rsidR="007B7E85">
        <w:t xml:space="preserve"> </w:t>
      </w:r>
    </w:p>
    <w:p w14:paraId="04BEF3E4" w14:textId="2C9F2215" w:rsidR="00CB22C1" w:rsidRDefault="007B7E85" w:rsidP="00404A5B">
      <w:pPr>
        <w:pStyle w:val="Corpotesto"/>
      </w:pPr>
      <w:r>
        <w:t xml:space="preserve">After the importation of the necessary </w:t>
      </w:r>
      <w:proofErr w:type="gramStart"/>
      <w:r>
        <w:t>libraries</w:t>
      </w:r>
      <w:proofErr w:type="gramEnd"/>
      <w:r>
        <w:t xml:space="preserve"> we can start with the preprocessing</w:t>
      </w:r>
      <w:r w:rsidR="00480A25">
        <w:t xml:space="preserve">. </w:t>
      </w:r>
    </w:p>
    <w:p w14:paraId="6C75026D" w14:textId="414B6719" w:rsidR="0000709D" w:rsidRDefault="00B76B03" w:rsidP="00404A5B">
      <w:pPr>
        <w:pStyle w:val="Corpotesto"/>
      </w:pPr>
      <w:r>
        <w:t xml:space="preserve">The first function implemented is </w:t>
      </w:r>
      <w:proofErr w:type="spellStart"/>
      <w:r>
        <w:t>text_file_processing</w:t>
      </w:r>
      <w:proofErr w:type="spellEnd"/>
      <w:r>
        <w:t>(</w:t>
      </w:r>
      <w:proofErr w:type="spellStart"/>
      <w:r>
        <w:t>book_file</w:t>
      </w:r>
      <w:proofErr w:type="spellEnd"/>
      <w:proofErr w:type="gramStart"/>
      <w:r>
        <w:t>)</w:t>
      </w:r>
      <w:r w:rsidR="002E040A">
        <w:t xml:space="preserve"> ,</w:t>
      </w:r>
      <w:proofErr w:type="gramEnd"/>
      <w:r w:rsidR="002E040A">
        <w:t xml:space="preserve"> which takes in input a .txt file </w:t>
      </w:r>
      <w:r w:rsidR="0000709D">
        <w:t xml:space="preserve">, read it , converts all the letters in lower case and return them </w:t>
      </w:r>
      <w:r w:rsidR="00CB22C1">
        <w:t>as</w:t>
      </w:r>
      <w:r w:rsidR="0000709D">
        <w:t xml:space="preserve"> a list. </w:t>
      </w:r>
    </w:p>
    <w:p w14:paraId="060CD230" w14:textId="4756BA48" w:rsidR="00DE38BA" w:rsidRDefault="00545F48" w:rsidP="00404A5B">
      <w:pPr>
        <w:pStyle w:val="Corpotesto"/>
      </w:pPr>
      <w:proofErr w:type="gramStart"/>
      <w:r>
        <w:t>Obviously</w:t>
      </w:r>
      <w:proofErr w:type="gramEnd"/>
      <w:r>
        <w:t xml:space="preserve"> the list of words will contain duplicates </w:t>
      </w:r>
      <w:r w:rsidR="007F1DA5">
        <w:t xml:space="preserve">and we need to get rid of them. We can simply convert the list in a </w:t>
      </w:r>
      <w:r w:rsidR="00C15ADF">
        <w:t xml:space="preserve">python </w:t>
      </w:r>
      <w:proofErr w:type="gramStart"/>
      <w:r w:rsidR="00C15ADF">
        <w:t>set ,</w:t>
      </w:r>
      <w:proofErr w:type="gramEnd"/>
      <w:r w:rsidR="00C15ADF">
        <w:t xml:space="preserve"> which by definition</w:t>
      </w:r>
      <w:r w:rsidR="00443E50">
        <w:t xml:space="preserve"> </w:t>
      </w:r>
      <w:r w:rsidR="001E4ACC">
        <w:t>set items are unordered</w:t>
      </w:r>
      <w:r w:rsidR="00114F2E">
        <w:t xml:space="preserve"> ( </w:t>
      </w:r>
      <w:r w:rsidR="00255197">
        <w:t xml:space="preserve">they can appear in different order every time you use them) </w:t>
      </w:r>
      <w:r w:rsidR="001E4ACC">
        <w:t xml:space="preserve"> , unchangeable</w:t>
      </w:r>
      <w:r w:rsidR="00255197">
        <w:t xml:space="preserve"> ( we cannot change the items after the set has been created )</w:t>
      </w:r>
      <w:r w:rsidR="001E4ACC">
        <w:t xml:space="preserve"> and do not allow duplicate values </w:t>
      </w:r>
      <w:r w:rsidR="0092213B">
        <w:t>.</w:t>
      </w:r>
    </w:p>
    <w:p w14:paraId="44B8E91B" w14:textId="0DF95ACE" w:rsidR="00CC3F1D" w:rsidRDefault="00920F1D" w:rsidP="00404A5B">
      <w:pPr>
        <w:pStyle w:val="Corpotesto"/>
      </w:pPr>
      <w:r>
        <w:t>Afterwards</w:t>
      </w:r>
      <w:r w:rsidR="006748AF">
        <w:t xml:space="preserve">, </w:t>
      </w:r>
      <w:r w:rsidR="00174DCF">
        <w:t xml:space="preserve">some test </w:t>
      </w:r>
      <w:proofErr w:type="gramStart"/>
      <w:r w:rsidR="00174DCF">
        <w:t>print</w:t>
      </w:r>
      <w:proofErr w:type="gramEnd"/>
      <w:r w:rsidR="00174DCF">
        <w:t xml:space="preserve"> are implemented </w:t>
      </w:r>
      <w:r w:rsidR="00E849CD">
        <w:t>for checking that is all correct</w:t>
      </w:r>
      <w:r w:rsidR="00682354">
        <w:t>, for example first 20 words of the dataset and firs 20 unique words.</w:t>
      </w:r>
    </w:p>
    <w:p w14:paraId="6F1E7B61" w14:textId="35BFEE29" w:rsidR="00E849CD" w:rsidRDefault="00E849CD" w:rsidP="00404A5B">
      <w:pPr>
        <w:pStyle w:val="Corpotesto"/>
      </w:pPr>
      <w:r>
        <w:t xml:space="preserve">For this </w:t>
      </w:r>
      <w:proofErr w:type="gramStart"/>
      <w:r>
        <w:t>file ,</w:t>
      </w:r>
      <w:proofErr w:type="gramEnd"/>
      <w:r>
        <w:t xml:space="preserve"> there are </w:t>
      </w:r>
      <w:r w:rsidR="00682354">
        <w:t>7603 unique words</w:t>
      </w:r>
      <w:r w:rsidR="00760CEE">
        <w:t xml:space="preserve"> total</w:t>
      </w:r>
      <w:r w:rsidR="00682354">
        <w:t>.</w:t>
      </w:r>
    </w:p>
    <w:p w14:paraId="1205A98A" w14:textId="77777777" w:rsidR="0023162F" w:rsidRDefault="00EE427C" w:rsidP="00404A5B">
      <w:pPr>
        <w:pStyle w:val="Corpotesto"/>
      </w:pPr>
      <w:proofErr w:type="gramStart"/>
      <w:r>
        <w:t>Then ,</w:t>
      </w:r>
      <w:proofErr w:type="gramEnd"/>
      <w:r>
        <w:t xml:space="preserve"> we need to count how many times a word appears in the text. This can be done easily </w:t>
      </w:r>
      <w:r w:rsidR="0081157E">
        <w:t xml:space="preserve">implementing a function named </w:t>
      </w:r>
      <w:proofErr w:type="spellStart"/>
      <w:r w:rsidR="0081157E">
        <w:t>count_words</w:t>
      </w:r>
      <w:proofErr w:type="spellEnd"/>
      <w:r w:rsidR="0081157E">
        <w:t>(</w:t>
      </w:r>
      <w:proofErr w:type="spellStart"/>
      <w:r w:rsidR="0081157E">
        <w:t>list_words</w:t>
      </w:r>
      <w:proofErr w:type="spellEnd"/>
      <w:r w:rsidR="0081157E">
        <w:t>)</w:t>
      </w:r>
      <w:r w:rsidR="004007FF">
        <w:t xml:space="preserve">. </w:t>
      </w:r>
    </w:p>
    <w:p w14:paraId="210E2878" w14:textId="54405EC5" w:rsidR="00347C44" w:rsidRDefault="004007FF" w:rsidP="00404A5B">
      <w:pPr>
        <w:pStyle w:val="Corpotesto"/>
      </w:pPr>
      <w:r>
        <w:t xml:space="preserve">This function takes in input </w:t>
      </w:r>
      <w:r w:rsidR="003F7186">
        <w:t xml:space="preserve">the list of all the words in the </w:t>
      </w:r>
      <w:proofErr w:type="gramStart"/>
      <w:r w:rsidR="003F7186">
        <w:t>dataset ,</w:t>
      </w:r>
      <w:proofErr w:type="gramEnd"/>
      <w:r w:rsidR="003F7186">
        <w:t xml:space="preserve"> creates an empty dictionary and fill it with </w:t>
      </w:r>
      <w:r w:rsidR="0023162F">
        <w:t>the words and how many they appear in the text</w:t>
      </w:r>
      <w:r w:rsidR="00D22359">
        <w:t>.</w:t>
      </w:r>
    </w:p>
    <w:p w14:paraId="1284CD34" w14:textId="67377BDE" w:rsidR="00D22359" w:rsidRDefault="00D22359" w:rsidP="00404A5B">
      <w:pPr>
        <w:pStyle w:val="Corpotesto"/>
      </w:pPr>
      <w:r>
        <w:t xml:space="preserve">The key of the dictionary is the </w:t>
      </w:r>
      <w:proofErr w:type="gramStart"/>
      <w:r>
        <w:t>word ,</w:t>
      </w:r>
      <w:proofErr w:type="gramEnd"/>
      <w:r>
        <w:t xml:space="preserve"> whereas the value </w:t>
      </w:r>
      <w:r w:rsidR="00363A6E">
        <w:t>is the number of times the word is in the text given.</w:t>
      </w:r>
    </w:p>
    <w:p w14:paraId="25EDA724" w14:textId="1FF2CC2A" w:rsidR="00340253" w:rsidRDefault="00340253" w:rsidP="00404A5B">
      <w:pPr>
        <w:pStyle w:val="Corpotesto"/>
      </w:pPr>
      <w:r>
        <w:t xml:space="preserve">As </w:t>
      </w:r>
      <w:proofErr w:type="gramStart"/>
      <w:r>
        <w:t>before ,</w:t>
      </w:r>
      <w:proofErr w:type="gramEnd"/>
      <w:r>
        <w:t xml:space="preserve"> there are some test print</w:t>
      </w:r>
      <w:r w:rsidR="00EC1FF9">
        <w:t xml:space="preserve"> : the first one checks which are the top 20 words present in the corpus </w:t>
      </w:r>
      <w:r w:rsidR="007F61D9">
        <w:t xml:space="preserve">and it was easily predictable that are words </w:t>
      </w:r>
      <w:r w:rsidR="00B062B0">
        <w:t xml:space="preserve">like </w:t>
      </w:r>
      <w:r w:rsidR="0071267A">
        <w:t>conju</w:t>
      </w:r>
      <w:r w:rsidR="00367790">
        <w:t>n</w:t>
      </w:r>
      <w:r w:rsidR="0071267A">
        <w:t xml:space="preserve">ctions </w:t>
      </w:r>
      <w:r w:rsidR="00180340">
        <w:t>, possessive adjectives ,</w:t>
      </w:r>
      <w:r w:rsidR="00661EB3">
        <w:t xml:space="preserve">auxiliary </w:t>
      </w:r>
      <w:r w:rsidR="00180340">
        <w:t xml:space="preserve"> verbs , pronouns </w:t>
      </w:r>
      <w:r w:rsidR="00661EB3">
        <w:t xml:space="preserve">and articles. </w:t>
      </w:r>
    </w:p>
    <w:p w14:paraId="7845BED9" w14:textId="501074AC" w:rsidR="001E4ACC" w:rsidRDefault="00927A92" w:rsidP="00404A5B">
      <w:pPr>
        <w:pStyle w:val="Corpotesto"/>
      </w:pPr>
      <w:r>
        <w:t xml:space="preserve">Moreover, </w:t>
      </w:r>
      <w:r w:rsidR="000E175B">
        <w:t xml:space="preserve">there is a check that tells us how many keys are in the </w:t>
      </w:r>
      <w:proofErr w:type="gramStart"/>
      <w:r w:rsidR="000E175B">
        <w:t xml:space="preserve">dictionary </w:t>
      </w:r>
      <w:r w:rsidR="00CB462F">
        <w:t>,</w:t>
      </w:r>
      <w:proofErr w:type="gramEnd"/>
      <w:r w:rsidR="00CB462F">
        <w:t xml:space="preserve"> and the number is equal to the unique words </w:t>
      </w:r>
      <w:r w:rsidR="008D47FE">
        <w:t>, so the dictionary is correct.</w:t>
      </w:r>
    </w:p>
    <w:p w14:paraId="2F187672" w14:textId="24B10C92" w:rsidR="006C60D5" w:rsidRPr="006C60D5" w:rsidRDefault="00014E32" w:rsidP="006C60D5">
      <w:pPr>
        <w:pStyle w:val="Titolo1"/>
        <w:numPr>
          <w:ilvl w:val="0"/>
          <w:numId w:val="0"/>
        </w:numPr>
        <w:ind w:left="360"/>
      </w:pPr>
      <w:r>
        <w:lastRenderedPageBreak/>
        <w:t xml:space="preserve">Heading </w:t>
      </w:r>
      <w:proofErr w:type="gramStart"/>
      <w:r w:rsidR="00186B4B">
        <w:t>3</w:t>
      </w:r>
      <w:r>
        <w:t xml:space="preserve"> :</w:t>
      </w:r>
      <w:proofErr w:type="gramEnd"/>
      <w:r>
        <w:t xml:space="preserve"> Word probabilities</w:t>
      </w:r>
      <w:r w:rsidR="006C60D5" w:rsidRPr="001D1FFA">
        <w:rPr>
          <w:b w:val="0"/>
          <w:bCs w:val="0"/>
        </w:rPr>
        <w:t>.</w:t>
      </w:r>
    </w:p>
    <w:p w14:paraId="466C383A" w14:textId="36015C48" w:rsidR="00255197" w:rsidRDefault="006C60D5" w:rsidP="00404A5B">
      <w:pPr>
        <w:pStyle w:val="Corpotesto"/>
      </w:pPr>
      <w:r w:rsidRPr="006C60D5">
        <w:t>Next step is the computation of word probabilities</w:t>
      </w:r>
      <w:r>
        <w:t>.</w:t>
      </w:r>
    </w:p>
    <w:p w14:paraId="01A213AF" w14:textId="59ED8339" w:rsidR="006C60D5" w:rsidRDefault="00131016" w:rsidP="00404A5B">
      <w:pPr>
        <w:pStyle w:val="Corpotesto"/>
      </w:pPr>
      <w:r>
        <w:t xml:space="preserve">We got a dictionary with </w:t>
      </w:r>
      <w:r w:rsidR="000D6480">
        <w:t xml:space="preserve">all the unique words and the number of times they appear in the </w:t>
      </w:r>
      <w:proofErr w:type="gramStart"/>
      <w:r w:rsidR="000D6480">
        <w:t xml:space="preserve">document </w:t>
      </w:r>
      <w:r w:rsidR="001A16EF">
        <w:t>,</w:t>
      </w:r>
      <w:proofErr w:type="gramEnd"/>
      <w:r w:rsidR="001A16EF">
        <w:t xml:space="preserve"> so we can calculate the word’s probability </w:t>
      </w:r>
      <w:r w:rsidR="007D4E72">
        <w:t xml:space="preserve">to </w:t>
      </w:r>
      <w:r w:rsidR="00166037">
        <w:t>get picked up randomly</w:t>
      </w:r>
      <w:r w:rsidR="007D4E72">
        <w:t>.</w:t>
      </w:r>
    </w:p>
    <w:p w14:paraId="515976E0" w14:textId="6AB9981D" w:rsidR="007D4E72" w:rsidRDefault="00904B0E" w:rsidP="00404A5B">
      <w:pPr>
        <w:pStyle w:val="Corpotesto"/>
      </w:pPr>
      <w:r>
        <w:t xml:space="preserve">The probability is given by </w:t>
      </w:r>
      <w:r w:rsidR="002A6F83">
        <w:t xml:space="preserve">a simple formula </w:t>
      </w:r>
      <w:r w:rsidR="00702F88">
        <w:t>, that we have seen during the course.</w:t>
      </w:r>
    </w:p>
    <w:p w14:paraId="3877225F" w14:textId="0891191A" w:rsidR="00702F88" w:rsidRDefault="00702F88" w:rsidP="00404A5B">
      <w:pPr>
        <w:pStyle w:val="Corpotesto"/>
      </w:pPr>
      <w:r>
        <w:t xml:space="preserve">The probability to get a certain word </w:t>
      </w:r>
      <w:proofErr w:type="gramStart"/>
      <w:r>
        <w:t>is :</w:t>
      </w:r>
      <w:proofErr w:type="gramEnd"/>
      <w:r>
        <w:t xml:space="preserve"> P(‘word’) = </w:t>
      </w:r>
      <w:r w:rsidR="00384F13">
        <w:t xml:space="preserve">number of times ‘word’ appears in the corpus / </w:t>
      </w:r>
      <w:r w:rsidR="00276031">
        <w:t>length(document)</w:t>
      </w:r>
      <w:r w:rsidR="00737209">
        <w:t>.</w:t>
      </w:r>
    </w:p>
    <w:p w14:paraId="67290867" w14:textId="6E722709" w:rsidR="00737209" w:rsidRDefault="00737209" w:rsidP="00404A5B">
      <w:pPr>
        <w:pStyle w:val="Corpotesto"/>
      </w:pPr>
      <w:r>
        <w:t xml:space="preserve">So , </w:t>
      </w:r>
      <w:r w:rsidR="00B20B67">
        <w:t xml:space="preserve">the function word_probabilities(dictionary_count) compute for every word </w:t>
      </w:r>
      <w:r w:rsidR="002F729D">
        <w:t>, its probability and returns a probabilities dictionary</w:t>
      </w:r>
      <w:r w:rsidR="00186B4B">
        <w:t>.</w:t>
      </w:r>
    </w:p>
    <w:p w14:paraId="13F68D90" w14:textId="49F439E1" w:rsidR="00186B4B" w:rsidRDefault="00186B4B" w:rsidP="00404A5B">
      <w:pPr>
        <w:pStyle w:val="Corpotesto"/>
      </w:pPr>
      <w:r>
        <w:t xml:space="preserve">The code continues , as before , with some </w:t>
      </w:r>
      <w:r w:rsidR="00845341">
        <w:t xml:space="preserve">checking prints (top 20 words with </w:t>
      </w:r>
      <w:r w:rsidR="0040253C">
        <w:t xml:space="preserve">the highest probability </w:t>
      </w:r>
      <w:r w:rsidR="008E6F20">
        <w:t>, sum of all the probabilities).</w:t>
      </w:r>
    </w:p>
    <w:p w14:paraId="1B744E60" w14:textId="6C41E4AE" w:rsidR="008E6F20" w:rsidRDefault="008E6F20" w:rsidP="008E6F20">
      <w:pPr>
        <w:pStyle w:val="Titolo1"/>
        <w:numPr>
          <w:ilvl w:val="0"/>
          <w:numId w:val="0"/>
        </w:numPr>
        <w:ind w:left="360"/>
      </w:pPr>
      <w:r>
        <w:t xml:space="preserve">Heading </w:t>
      </w:r>
      <w:proofErr w:type="gramStart"/>
      <w:r>
        <w:t>4</w:t>
      </w:r>
      <w:r>
        <w:t xml:space="preserve"> :</w:t>
      </w:r>
      <w:proofErr w:type="gramEnd"/>
      <w:r>
        <w:t xml:space="preserve"> </w:t>
      </w:r>
      <w:r>
        <w:t xml:space="preserve">String edits </w:t>
      </w:r>
      <w:r w:rsidR="00F67F39">
        <w:t>(Insert , Delete , Swap , Replace)</w:t>
      </w:r>
    </w:p>
    <w:p w14:paraId="67C4468B" w14:textId="1D780EAF" w:rsidR="00BB5C02" w:rsidRPr="00862188" w:rsidRDefault="00862188" w:rsidP="00862188">
      <w:pPr>
        <w:pStyle w:val="Corpotesto"/>
      </w:pPr>
      <w:r>
        <w:t xml:space="preserve">There are 4 </w:t>
      </w:r>
      <w:r w:rsidR="002C3EC2">
        <w:t>operations we can use to edit a given string</w:t>
      </w:r>
      <w:r w:rsidR="00BB5C02">
        <w:t>.  Let’s analyze and implement them.</w:t>
      </w:r>
    </w:p>
    <w:p w14:paraId="7103AE6F" w14:textId="112B271D" w:rsidR="00A84F65" w:rsidRDefault="00A84F65" w:rsidP="00A84F65">
      <w:pPr>
        <w:pStyle w:val="Titolo2"/>
        <w:numPr>
          <w:ilvl w:val="0"/>
          <w:numId w:val="0"/>
        </w:numPr>
      </w:pPr>
      <w:r>
        <w:t xml:space="preserve">Heading </w:t>
      </w:r>
      <w:proofErr w:type="gramStart"/>
      <w:r>
        <w:t>4</w:t>
      </w:r>
      <w:r>
        <w:t>.1</w:t>
      </w:r>
      <w:r w:rsidR="00F852F5">
        <w:t xml:space="preserve"> :</w:t>
      </w:r>
      <w:proofErr w:type="gramEnd"/>
      <w:r w:rsidR="00F852F5">
        <w:t xml:space="preserve"> Insert operation</w:t>
      </w:r>
    </w:p>
    <w:p w14:paraId="67A9B770" w14:textId="5A5877C4" w:rsidR="00CA6FC6" w:rsidRDefault="00CA6FC6" w:rsidP="00CA6FC6">
      <w:pPr>
        <w:pStyle w:val="Corpotesto"/>
      </w:pPr>
      <w:proofErr w:type="spellStart"/>
      <w:r>
        <w:t>Insert_letter</w:t>
      </w:r>
      <w:proofErr w:type="spellEnd"/>
      <w:r>
        <w:t xml:space="preserve">(word) function takes in input a single word. </w:t>
      </w:r>
      <w:r w:rsidR="002212F9">
        <w:t>The objective of the function</w:t>
      </w:r>
      <w:r w:rsidR="002B40EF">
        <w:t xml:space="preserve"> is to insert every letter of the alphabet in every position of the word, at beginning , in the end , in the middle and store every word combination in list , which it is going to be the output list</w:t>
      </w:r>
      <w:r w:rsidR="004B112F">
        <w:t>.</w:t>
      </w:r>
    </w:p>
    <w:p w14:paraId="4867A1EF" w14:textId="0FB6BF40" w:rsidR="004B112F" w:rsidRPr="00CA6FC6" w:rsidRDefault="004B112F" w:rsidP="00CA6FC6">
      <w:pPr>
        <w:pStyle w:val="Corpotesto"/>
      </w:pPr>
      <w:proofErr w:type="gramStart"/>
      <w:r>
        <w:t>Example :</w:t>
      </w:r>
      <w:proofErr w:type="gramEnd"/>
      <w:r>
        <w:t xml:space="preserve"> word = “the” , output list = [ </w:t>
      </w:r>
      <w:proofErr w:type="spellStart"/>
      <w:r>
        <w:t>athe</w:t>
      </w:r>
      <w:proofErr w:type="spellEnd"/>
      <w:r>
        <w:t xml:space="preserve"> , </w:t>
      </w:r>
      <w:proofErr w:type="spellStart"/>
      <w:r>
        <w:t>bthe</w:t>
      </w:r>
      <w:proofErr w:type="spellEnd"/>
      <w:r>
        <w:t xml:space="preserve">, </w:t>
      </w:r>
      <w:proofErr w:type="spellStart"/>
      <w:r>
        <w:t>tahe</w:t>
      </w:r>
      <w:proofErr w:type="spellEnd"/>
      <w:r>
        <w:t>……]</w:t>
      </w:r>
    </w:p>
    <w:p w14:paraId="67CA3EBA" w14:textId="61CBF0D9" w:rsidR="00F852F5" w:rsidRPr="00F852F5" w:rsidRDefault="00F852F5" w:rsidP="00F852F5">
      <w:pPr>
        <w:pStyle w:val="Corpotesto"/>
      </w:pPr>
    </w:p>
    <w:p w14:paraId="1E64BAB9" w14:textId="570DC961" w:rsidR="00A84F65" w:rsidRDefault="00A84F65" w:rsidP="00A84F65">
      <w:pPr>
        <w:pStyle w:val="Titolo2"/>
        <w:numPr>
          <w:ilvl w:val="0"/>
          <w:numId w:val="0"/>
        </w:numPr>
      </w:pPr>
      <w:r>
        <w:t xml:space="preserve">Heading </w:t>
      </w:r>
      <w:r>
        <w:t>4</w:t>
      </w:r>
      <w:r>
        <w:t>.</w:t>
      </w:r>
      <w:r>
        <w:t>2</w:t>
      </w:r>
      <w:r>
        <w:t>:</w:t>
      </w:r>
      <w:r w:rsidR="005C7C62">
        <w:t xml:space="preserve"> Delete </w:t>
      </w:r>
      <w:proofErr w:type="gramStart"/>
      <w:r w:rsidR="005C7C62">
        <w:t>operation</w:t>
      </w:r>
      <w:proofErr w:type="gramEnd"/>
      <w:r>
        <w:t xml:space="preserve"> </w:t>
      </w:r>
    </w:p>
    <w:p w14:paraId="063F72A9" w14:textId="33454881" w:rsidR="005C7C62" w:rsidRDefault="0062306F" w:rsidP="005C7C62">
      <w:pPr>
        <w:pStyle w:val="Corpotesto"/>
      </w:pPr>
      <w:r>
        <w:t>Delete</w:t>
      </w:r>
      <w:r w:rsidR="00BA3875">
        <w:t>_letter(word) function take</w:t>
      </w:r>
      <w:r w:rsidR="00624ED5">
        <w:t>s</w:t>
      </w:r>
      <w:r w:rsidR="00BA3875">
        <w:t xml:space="preserve"> in input a si</w:t>
      </w:r>
      <w:r w:rsidR="00CA6FC6">
        <w:t>ngle</w:t>
      </w:r>
      <w:r w:rsidR="00BA3875">
        <w:t xml:space="preserve"> word</w:t>
      </w:r>
      <w:r w:rsidR="00597804">
        <w:t xml:space="preserve">. The objective of this function is delete </w:t>
      </w:r>
      <w:r w:rsidR="009728CF">
        <w:t xml:space="preserve">just </w:t>
      </w:r>
      <w:r w:rsidR="00597804">
        <w:t>one lette</w:t>
      </w:r>
      <w:r w:rsidR="009728CF">
        <w:t xml:space="preserve">r and </w:t>
      </w:r>
      <w:r w:rsidR="00BA3875">
        <w:t xml:space="preserve"> return a list of </w:t>
      </w:r>
      <w:r w:rsidR="004921FE">
        <w:t xml:space="preserve">words formed after deleting </w:t>
      </w:r>
      <w:r w:rsidR="00A53E17">
        <w:t xml:space="preserve">that </w:t>
      </w:r>
      <w:r w:rsidR="004921FE">
        <w:t xml:space="preserve"> letter </w:t>
      </w:r>
    </w:p>
    <w:p w14:paraId="5AE11895" w14:textId="77777777" w:rsidR="00374426" w:rsidRDefault="00374426" w:rsidP="005C7C62">
      <w:pPr>
        <w:pStyle w:val="Corpotesto"/>
      </w:pPr>
    </w:p>
    <w:p w14:paraId="2F8C882C" w14:textId="18C87C77" w:rsidR="00B029B8" w:rsidRPr="005C7C62" w:rsidRDefault="00B029B8" w:rsidP="005C7C62">
      <w:pPr>
        <w:pStyle w:val="Corpotesto"/>
      </w:pPr>
      <w:proofErr w:type="gramStart"/>
      <w:r>
        <w:lastRenderedPageBreak/>
        <w:t>Example</w:t>
      </w:r>
      <w:r w:rsidR="00D61039">
        <w:t xml:space="preserve"> :</w:t>
      </w:r>
      <w:proofErr w:type="gramEnd"/>
      <w:r w:rsidR="00D61039">
        <w:t xml:space="preserve"> word = “the” , output list = [he , </w:t>
      </w:r>
      <w:proofErr w:type="spellStart"/>
      <w:r w:rsidR="00D61039">
        <w:t>te</w:t>
      </w:r>
      <w:proofErr w:type="spellEnd"/>
      <w:r w:rsidR="00D61039">
        <w:t xml:space="preserve"> , </w:t>
      </w:r>
      <w:proofErr w:type="spellStart"/>
      <w:r w:rsidR="00D61039">
        <w:t>th</w:t>
      </w:r>
      <w:proofErr w:type="spellEnd"/>
      <w:r w:rsidR="00D61039">
        <w:t>]</w:t>
      </w:r>
    </w:p>
    <w:p w14:paraId="7C2ECFBF" w14:textId="2379B3A1" w:rsidR="00A84F65" w:rsidRDefault="00A84F65" w:rsidP="00A84F65">
      <w:pPr>
        <w:pStyle w:val="Titolo2"/>
        <w:numPr>
          <w:ilvl w:val="0"/>
          <w:numId w:val="0"/>
        </w:numPr>
      </w:pPr>
      <w:r>
        <w:t xml:space="preserve">Heading </w:t>
      </w:r>
      <w:r>
        <w:t>4</w:t>
      </w:r>
      <w:r>
        <w:t>.</w:t>
      </w:r>
      <w:r>
        <w:t>3</w:t>
      </w:r>
      <w:r>
        <w:t xml:space="preserve">: </w:t>
      </w:r>
      <w:r w:rsidR="00A708AD">
        <w:t>Swap operation</w:t>
      </w:r>
    </w:p>
    <w:p w14:paraId="0B03A773" w14:textId="77777777" w:rsidR="00421EEA" w:rsidRDefault="00624ED5" w:rsidP="00A708AD">
      <w:pPr>
        <w:pStyle w:val="Corpotesto"/>
      </w:pPr>
      <w:r>
        <w:t xml:space="preserve">Swap_letter(word) function takes </w:t>
      </w:r>
      <w:r w:rsidR="005336C2">
        <w:t xml:space="preserve">in input a word. </w:t>
      </w:r>
      <w:r w:rsidR="000A08E9">
        <w:t xml:space="preserve">His objective is to switch adjacent letters from the string one by one. The function will return the </w:t>
      </w:r>
      <w:r w:rsidR="00471DA2">
        <w:t xml:space="preserve">list of all possible adjacent letter swap combination. </w:t>
      </w:r>
    </w:p>
    <w:p w14:paraId="33A6B8B7" w14:textId="2159BF11" w:rsidR="00A708AD" w:rsidRPr="00A708AD" w:rsidRDefault="00C90324" w:rsidP="00A708AD">
      <w:pPr>
        <w:pStyle w:val="Corpotesto"/>
      </w:pPr>
      <w:proofErr w:type="gramStart"/>
      <w:r>
        <w:t>Example :</w:t>
      </w:r>
      <w:proofErr w:type="gramEnd"/>
      <w:r>
        <w:t xml:space="preserve"> </w:t>
      </w:r>
      <w:r w:rsidR="000C2189">
        <w:t>power , swap list [ opwer, pwoer, poewr, powre]</w:t>
      </w:r>
    </w:p>
    <w:p w14:paraId="28641189" w14:textId="266D5131" w:rsidR="00A84F65" w:rsidRDefault="00A84F65" w:rsidP="00A84F65">
      <w:pPr>
        <w:pStyle w:val="Titolo2"/>
        <w:numPr>
          <w:ilvl w:val="0"/>
          <w:numId w:val="0"/>
        </w:numPr>
      </w:pPr>
      <w:r>
        <w:t xml:space="preserve">Heading </w:t>
      </w:r>
      <w:r>
        <w:t>4</w:t>
      </w:r>
      <w:r>
        <w:t>.</w:t>
      </w:r>
      <w:r>
        <w:t>4</w:t>
      </w:r>
      <w:r>
        <w:t xml:space="preserve">: </w:t>
      </w:r>
      <w:r w:rsidR="000C2189">
        <w:t xml:space="preserve">Replace </w:t>
      </w:r>
      <w:proofErr w:type="gramStart"/>
      <w:r w:rsidR="000C2189">
        <w:t>operation</w:t>
      </w:r>
      <w:proofErr w:type="gramEnd"/>
      <w:r>
        <w:t xml:space="preserve"> </w:t>
      </w:r>
    </w:p>
    <w:p w14:paraId="038A3DC8" w14:textId="59F805FF" w:rsidR="00F67F39" w:rsidRDefault="003C094D" w:rsidP="00F67F39">
      <w:pPr>
        <w:pStyle w:val="Corpotesto"/>
      </w:pPr>
      <w:proofErr w:type="spellStart"/>
      <w:r>
        <w:t>Replace_letter</w:t>
      </w:r>
      <w:proofErr w:type="spellEnd"/>
      <w:r>
        <w:t xml:space="preserve">(word) , same input as before. </w:t>
      </w:r>
      <w:r w:rsidR="0040476E">
        <w:t>It replace every letter in the word with every letter in the alphabet forming a new word.</w:t>
      </w:r>
      <w:r w:rsidR="005342D6">
        <w:t xml:space="preserve"> The list of new formed words is the output. Duplicates are removed</w:t>
      </w:r>
      <w:r w:rsidR="00421EEA">
        <w:t>.</w:t>
      </w:r>
    </w:p>
    <w:p w14:paraId="0D5321A8" w14:textId="64D87450" w:rsidR="00421EEA" w:rsidRDefault="00421EEA" w:rsidP="00F67F39">
      <w:pPr>
        <w:pStyle w:val="Corpotesto"/>
      </w:pPr>
      <w:proofErr w:type="gramStart"/>
      <w:r>
        <w:t>Example :</w:t>
      </w:r>
      <w:proofErr w:type="gramEnd"/>
      <w:r>
        <w:t xml:space="preserve"> </w:t>
      </w:r>
      <w:r w:rsidR="00B029B8">
        <w:t>word = “the”, output list = [</w:t>
      </w:r>
      <w:proofErr w:type="spellStart"/>
      <w:r w:rsidR="00B029B8">
        <w:t>ahe,bhe,che</w:t>
      </w:r>
      <w:proofErr w:type="spellEnd"/>
      <w:r w:rsidR="00B029B8">
        <w:t xml:space="preserve"> ……]</w:t>
      </w:r>
    </w:p>
    <w:p w14:paraId="2068F4C9" w14:textId="77777777" w:rsidR="00374426" w:rsidRPr="00C23B3C" w:rsidRDefault="00374426" w:rsidP="00F67F39">
      <w:pPr>
        <w:pStyle w:val="Corpotesto"/>
      </w:pPr>
    </w:p>
    <w:p w14:paraId="4D2C8D9F" w14:textId="77777777" w:rsidR="008E6F20" w:rsidRDefault="008E6F20" w:rsidP="00404A5B">
      <w:pPr>
        <w:pStyle w:val="Corpotesto"/>
      </w:pPr>
    </w:p>
    <w:p w14:paraId="2739303E" w14:textId="77777777" w:rsidR="00186B4B" w:rsidRPr="006C60D5" w:rsidRDefault="00186B4B" w:rsidP="00404A5B">
      <w:pPr>
        <w:pStyle w:val="Corpotesto"/>
      </w:pPr>
    </w:p>
    <w:p w14:paraId="18F4538E" w14:textId="2F987FD7" w:rsidR="008D47FE" w:rsidRDefault="008D47FE" w:rsidP="00404A5B">
      <w:pPr>
        <w:pStyle w:val="Corpotesto"/>
      </w:pPr>
    </w:p>
    <w:p w14:paraId="63148B3B" w14:textId="77777777" w:rsidR="007425DB" w:rsidRDefault="007425DB" w:rsidP="00404A5B">
      <w:pPr>
        <w:pStyle w:val="Corpotesto"/>
      </w:pPr>
    </w:p>
    <w:p w14:paraId="4E20E309" w14:textId="074C740E" w:rsidR="00367790" w:rsidRDefault="00367790" w:rsidP="00404A5B">
      <w:pPr>
        <w:pStyle w:val="Corpotesto"/>
      </w:pPr>
    </w:p>
    <w:p w14:paraId="6E71B570" w14:textId="77777777" w:rsidR="009D6985" w:rsidRDefault="009D6985" w:rsidP="00404A5B">
      <w:pPr>
        <w:pStyle w:val="Corpotesto"/>
      </w:pPr>
    </w:p>
    <w:p w14:paraId="1E7E435A" w14:textId="77777777" w:rsidR="00363A6E" w:rsidRDefault="00363A6E" w:rsidP="00404A5B">
      <w:pPr>
        <w:pStyle w:val="Corpotesto"/>
      </w:pPr>
    </w:p>
    <w:p w14:paraId="2948E7CC" w14:textId="77777777" w:rsidR="00C4519D" w:rsidRDefault="00C4519D" w:rsidP="00404A5B">
      <w:pPr>
        <w:pStyle w:val="Corpotesto"/>
      </w:pPr>
    </w:p>
    <w:p w14:paraId="63E66D8D" w14:textId="77777777" w:rsidR="00CB22C1" w:rsidRDefault="00CB22C1" w:rsidP="00404A5B">
      <w:pPr>
        <w:pStyle w:val="Corpotesto"/>
      </w:pPr>
    </w:p>
    <w:p w14:paraId="3A9D5825" w14:textId="77777777" w:rsidR="00CB22C1" w:rsidRPr="00404A5B" w:rsidRDefault="00CB22C1" w:rsidP="00404A5B">
      <w:pPr>
        <w:pStyle w:val="Corpotesto"/>
      </w:pPr>
    </w:p>
    <w:sectPr w:rsidR="00CB22C1" w:rsidRPr="00404A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sz w:val="18"/>
        <w:szCs w:val="18"/>
        <w:highlight w:val="white"/>
        <w:lang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pStyle w:val="Titolo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pStyle w:val="Titolo2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pStyle w:val="Titolo3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4DB4488F"/>
    <w:multiLevelType w:val="hybridMultilevel"/>
    <w:tmpl w:val="B45CE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97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671309">
    <w:abstractNumId w:val="2"/>
  </w:num>
  <w:num w:numId="3" w16cid:durableId="5427151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6235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5D"/>
    <w:rsid w:val="000030B4"/>
    <w:rsid w:val="0000709D"/>
    <w:rsid w:val="00014E32"/>
    <w:rsid w:val="00097F24"/>
    <w:rsid w:val="000A08E9"/>
    <w:rsid w:val="000C2189"/>
    <w:rsid w:val="000C24DB"/>
    <w:rsid w:val="000D6480"/>
    <w:rsid w:val="000E175B"/>
    <w:rsid w:val="000F37AE"/>
    <w:rsid w:val="00106F69"/>
    <w:rsid w:val="00114F2E"/>
    <w:rsid w:val="00120462"/>
    <w:rsid w:val="00131016"/>
    <w:rsid w:val="00142785"/>
    <w:rsid w:val="00151645"/>
    <w:rsid w:val="00166037"/>
    <w:rsid w:val="00174DCF"/>
    <w:rsid w:val="00175E5D"/>
    <w:rsid w:val="00180340"/>
    <w:rsid w:val="00186B4B"/>
    <w:rsid w:val="001A16EF"/>
    <w:rsid w:val="001A76E2"/>
    <w:rsid w:val="001D1FFA"/>
    <w:rsid w:val="001D7BE1"/>
    <w:rsid w:val="001E4ACC"/>
    <w:rsid w:val="00206A75"/>
    <w:rsid w:val="002212F9"/>
    <w:rsid w:val="0023162F"/>
    <w:rsid w:val="00255197"/>
    <w:rsid w:val="00276031"/>
    <w:rsid w:val="00284E0C"/>
    <w:rsid w:val="002A6F83"/>
    <w:rsid w:val="002B40EF"/>
    <w:rsid w:val="002B58DE"/>
    <w:rsid w:val="002C3EC2"/>
    <w:rsid w:val="002E040A"/>
    <w:rsid w:val="002F729D"/>
    <w:rsid w:val="0031035A"/>
    <w:rsid w:val="00330167"/>
    <w:rsid w:val="00340253"/>
    <w:rsid w:val="00347C44"/>
    <w:rsid w:val="00363A6E"/>
    <w:rsid w:val="00367790"/>
    <w:rsid w:val="00374426"/>
    <w:rsid w:val="00381C9D"/>
    <w:rsid w:val="00384F13"/>
    <w:rsid w:val="003B360E"/>
    <w:rsid w:val="003C094D"/>
    <w:rsid w:val="003F7186"/>
    <w:rsid w:val="004007FF"/>
    <w:rsid w:val="0040253C"/>
    <w:rsid w:val="0040476E"/>
    <w:rsid w:val="00404A5B"/>
    <w:rsid w:val="00421EEA"/>
    <w:rsid w:val="00443E50"/>
    <w:rsid w:val="004631EE"/>
    <w:rsid w:val="00467B91"/>
    <w:rsid w:val="00471DA2"/>
    <w:rsid w:val="004808B8"/>
    <w:rsid w:val="00480A25"/>
    <w:rsid w:val="00491E13"/>
    <w:rsid w:val="004921FE"/>
    <w:rsid w:val="004B112F"/>
    <w:rsid w:val="00501221"/>
    <w:rsid w:val="005336C2"/>
    <w:rsid w:val="00533838"/>
    <w:rsid w:val="005342D6"/>
    <w:rsid w:val="00545F48"/>
    <w:rsid w:val="00597804"/>
    <w:rsid w:val="005C7C62"/>
    <w:rsid w:val="005E763D"/>
    <w:rsid w:val="0062306F"/>
    <w:rsid w:val="00624ED5"/>
    <w:rsid w:val="006272C2"/>
    <w:rsid w:val="00661EB3"/>
    <w:rsid w:val="006748AF"/>
    <w:rsid w:val="00682354"/>
    <w:rsid w:val="006C60D5"/>
    <w:rsid w:val="00702F88"/>
    <w:rsid w:val="0071267A"/>
    <w:rsid w:val="0071798F"/>
    <w:rsid w:val="00737209"/>
    <w:rsid w:val="007425DB"/>
    <w:rsid w:val="00760CEE"/>
    <w:rsid w:val="00774D8F"/>
    <w:rsid w:val="007878F6"/>
    <w:rsid w:val="007B7E85"/>
    <w:rsid w:val="007D4E72"/>
    <w:rsid w:val="007D6E8D"/>
    <w:rsid w:val="007F1DA5"/>
    <w:rsid w:val="007F61D9"/>
    <w:rsid w:val="0081157E"/>
    <w:rsid w:val="00824C0F"/>
    <w:rsid w:val="00845341"/>
    <w:rsid w:val="00854C8C"/>
    <w:rsid w:val="00862188"/>
    <w:rsid w:val="00885880"/>
    <w:rsid w:val="008A3639"/>
    <w:rsid w:val="008B28E5"/>
    <w:rsid w:val="008D47FE"/>
    <w:rsid w:val="008E5207"/>
    <w:rsid w:val="008E6F20"/>
    <w:rsid w:val="00904B0E"/>
    <w:rsid w:val="00920F1D"/>
    <w:rsid w:val="0092213B"/>
    <w:rsid w:val="00927A92"/>
    <w:rsid w:val="009728CF"/>
    <w:rsid w:val="009D6985"/>
    <w:rsid w:val="00A4215D"/>
    <w:rsid w:val="00A53E17"/>
    <w:rsid w:val="00A62E13"/>
    <w:rsid w:val="00A67E87"/>
    <w:rsid w:val="00A708AD"/>
    <w:rsid w:val="00A84F65"/>
    <w:rsid w:val="00AB73DC"/>
    <w:rsid w:val="00AC3693"/>
    <w:rsid w:val="00AC59A6"/>
    <w:rsid w:val="00B029B8"/>
    <w:rsid w:val="00B062B0"/>
    <w:rsid w:val="00B20B67"/>
    <w:rsid w:val="00B6239F"/>
    <w:rsid w:val="00B76B03"/>
    <w:rsid w:val="00BA1467"/>
    <w:rsid w:val="00BA3875"/>
    <w:rsid w:val="00BB5C02"/>
    <w:rsid w:val="00BB718F"/>
    <w:rsid w:val="00BF0ECF"/>
    <w:rsid w:val="00BF1A0E"/>
    <w:rsid w:val="00C15ADF"/>
    <w:rsid w:val="00C1638C"/>
    <w:rsid w:val="00C23B3C"/>
    <w:rsid w:val="00C4519D"/>
    <w:rsid w:val="00C77BF3"/>
    <w:rsid w:val="00C826DD"/>
    <w:rsid w:val="00C90324"/>
    <w:rsid w:val="00CA6FC6"/>
    <w:rsid w:val="00CB0D55"/>
    <w:rsid w:val="00CB22C1"/>
    <w:rsid w:val="00CB462F"/>
    <w:rsid w:val="00CB551D"/>
    <w:rsid w:val="00CC3F1D"/>
    <w:rsid w:val="00CE06E7"/>
    <w:rsid w:val="00CF1C8B"/>
    <w:rsid w:val="00CF20F3"/>
    <w:rsid w:val="00D12CD4"/>
    <w:rsid w:val="00D22359"/>
    <w:rsid w:val="00D41471"/>
    <w:rsid w:val="00D51B64"/>
    <w:rsid w:val="00D61039"/>
    <w:rsid w:val="00D80DC1"/>
    <w:rsid w:val="00D927C6"/>
    <w:rsid w:val="00DA09F1"/>
    <w:rsid w:val="00DD06FA"/>
    <w:rsid w:val="00DE38BA"/>
    <w:rsid w:val="00E73931"/>
    <w:rsid w:val="00E849CD"/>
    <w:rsid w:val="00EC1FF9"/>
    <w:rsid w:val="00ED2A6E"/>
    <w:rsid w:val="00EE427C"/>
    <w:rsid w:val="00EF1CE6"/>
    <w:rsid w:val="00F67F39"/>
    <w:rsid w:val="00F74BE1"/>
    <w:rsid w:val="00F852F5"/>
    <w:rsid w:val="00F86159"/>
    <w:rsid w:val="00FA4400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F2D7"/>
  <w15:chartTrackingRefBased/>
  <w15:docId w15:val="{1F78C910-2415-4033-9E41-A3C345B2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5E5D"/>
    <w:pPr>
      <w:suppressAutoHyphens/>
      <w:spacing w:after="0" w:line="480" w:lineRule="auto"/>
    </w:pPr>
    <w:rPr>
      <w:rFonts w:ascii="Times New Roman" w:eastAsia="Times New Roman" w:hAnsi="Times New Roman" w:cs="Times New Roman"/>
      <w:kern w:val="2"/>
      <w:sz w:val="24"/>
      <w:szCs w:val="24"/>
      <w:lang w:val="en-GB" w:eastAsia="en-GB"/>
    </w:rPr>
  </w:style>
  <w:style w:type="paragraph" w:styleId="Titolo1">
    <w:name w:val="heading 1"/>
    <w:basedOn w:val="Normale"/>
    <w:next w:val="Corpotesto"/>
    <w:link w:val="Titolo1Carattere"/>
    <w:qFormat/>
    <w:rsid w:val="00175E5D"/>
    <w:pPr>
      <w:keepNext/>
      <w:numPr>
        <w:numId w:val="2"/>
      </w:numPr>
      <w:spacing w:before="360" w:after="60" w:line="360" w:lineRule="auto"/>
      <w:ind w:right="567"/>
      <w:contextualSpacing/>
      <w:outlineLvl w:val="0"/>
    </w:pPr>
    <w:rPr>
      <w:rFonts w:cs="Arial"/>
      <w:b/>
      <w:bCs/>
      <w:szCs w:val="32"/>
    </w:rPr>
  </w:style>
  <w:style w:type="paragraph" w:styleId="Titolo2">
    <w:name w:val="heading 2"/>
    <w:basedOn w:val="Normale"/>
    <w:next w:val="Corpotesto"/>
    <w:link w:val="Titolo2Carattere"/>
    <w:unhideWhenUsed/>
    <w:qFormat/>
    <w:rsid w:val="00175E5D"/>
    <w:pPr>
      <w:keepNext/>
      <w:numPr>
        <w:ilvl w:val="1"/>
        <w:numId w:val="2"/>
      </w:numPr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Titolo3">
    <w:name w:val="heading 3"/>
    <w:basedOn w:val="Normale"/>
    <w:next w:val="Corpotesto"/>
    <w:link w:val="Titolo3Carattere"/>
    <w:semiHidden/>
    <w:unhideWhenUsed/>
    <w:qFormat/>
    <w:rsid w:val="00175E5D"/>
    <w:pPr>
      <w:keepNext/>
      <w:numPr>
        <w:ilvl w:val="2"/>
        <w:numId w:val="2"/>
      </w:numPr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75E5D"/>
    <w:rPr>
      <w:rFonts w:ascii="Times New Roman" w:eastAsia="Times New Roman" w:hAnsi="Times New Roman" w:cs="Arial"/>
      <w:b/>
      <w:bCs/>
      <w:kern w:val="2"/>
      <w:sz w:val="24"/>
      <w:szCs w:val="32"/>
      <w:lang w:val="en-GB" w:eastAsia="en-GB"/>
    </w:rPr>
  </w:style>
  <w:style w:type="character" w:customStyle="1" w:styleId="Titolo2Carattere">
    <w:name w:val="Titolo 2 Carattere"/>
    <w:basedOn w:val="Carpredefinitoparagrafo"/>
    <w:link w:val="Titolo2"/>
    <w:rsid w:val="00175E5D"/>
    <w:rPr>
      <w:rFonts w:ascii="Times New Roman" w:eastAsia="Times New Roman" w:hAnsi="Times New Roman" w:cs="Arial"/>
      <w:b/>
      <w:bCs/>
      <w:i/>
      <w:iCs/>
      <w:kern w:val="2"/>
      <w:sz w:val="24"/>
      <w:szCs w:val="28"/>
      <w:lang w:val="en-GB" w:eastAsia="en-GB"/>
    </w:rPr>
  </w:style>
  <w:style w:type="character" w:customStyle="1" w:styleId="Titolo3Carattere">
    <w:name w:val="Titolo 3 Carattere"/>
    <w:basedOn w:val="Carpredefinitoparagrafo"/>
    <w:link w:val="Titolo3"/>
    <w:semiHidden/>
    <w:rsid w:val="00175E5D"/>
    <w:rPr>
      <w:rFonts w:ascii="Times New Roman" w:eastAsia="Times New Roman" w:hAnsi="Times New Roman" w:cs="Arial"/>
      <w:bCs/>
      <w:i/>
      <w:kern w:val="2"/>
      <w:sz w:val="24"/>
      <w:szCs w:val="26"/>
      <w:lang w:val="en-GB" w:eastAsia="en-GB"/>
    </w:rPr>
  </w:style>
  <w:style w:type="paragraph" w:customStyle="1" w:styleId="Articletitle">
    <w:name w:val="Article title"/>
    <w:basedOn w:val="Normale"/>
    <w:next w:val="Normale"/>
    <w:rsid w:val="00175E5D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e"/>
    <w:next w:val="Normale"/>
    <w:rsid w:val="00175E5D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e"/>
    <w:rsid w:val="00175E5D"/>
    <w:pPr>
      <w:spacing w:before="240" w:line="360" w:lineRule="auto"/>
    </w:pPr>
    <w:rPr>
      <w:i/>
    </w:rPr>
  </w:style>
  <w:style w:type="paragraph" w:customStyle="1" w:styleId="Paragraph">
    <w:name w:val="Paragraph"/>
    <w:basedOn w:val="Normale"/>
    <w:rsid w:val="00175E5D"/>
    <w:pPr>
      <w:widowControl w:val="0"/>
      <w:spacing w:before="240"/>
    </w:pPr>
  </w:style>
  <w:style w:type="paragraph" w:customStyle="1" w:styleId="References">
    <w:name w:val="References"/>
    <w:basedOn w:val="Normale"/>
    <w:rsid w:val="00175E5D"/>
    <w:pPr>
      <w:spacing w:before="120" w:line="360" w:lineRule="auto"/>
      <w:ind w:left="720" w:hanging="720"/>
      <w:contextualSpacing/>
    </w:pPr>
  </w:style>
  <w:style w:type="character" w:customStyle="1" w:styleId="Carpredefinitoparagrafo1">
    <w:name w:val="Car. predefinito paragrafo1"/>
    <w:rsid w:val="00175E5D"/>
  </w:style>
  <w:style w:type="character" w:styleId="Enfasicorsivo">
    <w:name w:val="Emphasis"/>
    <w:basedOn w:val="Carpredefinitoparagrafo"/>
    <w:qFormat/>
    <w:rsid w:val="00175E5D"/>
    <w:rPr>
      <w:i/>
      <w:iCs/>
    </w:rPr>
  </w:style>
  <w:style w:type="paragraph" w:styleId="Corpotesto">
    <w:name w:val="Body Text"/>
    <w:basedOn w:val="Normale"/>
    <w:link w:val="CorpotestoCarattere"/>
    <w:uiPriority w:val="99"/>
    <w:unhideWhenUsed/>
    <w:rsid w:val="00175E5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175E5D"/>
    <w:rPr>
      <w:rFonts w:ascii="Times New Roman" w:eastAsia="Times New Roman" w:hAnsi="Times New Roman" w:cs="Times New Roman"/>
      <w:kern w:val="2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167</cp:revision>
  <dcterms:created xsi:type="dcterms:W3CDTF">2023-02-06T15:05:00Z</dcterms:created>
  <dcterms:modified xsi:type="dcterms:W3CDTF">2023-02-09T19:00:00Z</dcterms:modified>
</cp:coreProperties>
</file>